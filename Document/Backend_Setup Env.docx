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D18FB" w:rsidRDefault="002D18FB" w:rsidP="002D18F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 xml:space="preserve">Setup JDK and environment variable </w:t>
      </w:r>
    </w:p>
    <w:p w:rsidR="002D18FB" w:rsidRDefault="00FD091A" w:rsidP="002D18FB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Donwload and i</w:t>
      </w:r>
      <w:r w:rsidR="002D18FB">
        <w:rPr>
          <w:rFonts w:ascii="Times New Roman" w:hAnsi="Times New Roman" w:cs="Times New Roman"/>
          <w:sz w:val="22"/>
          <w:lang w:val="en-US"/>
        </w:rPr>
        <w:t>nstall JDK</w:t>
      </w:r>
    </w:p>
    <w:p w:rsidR="002D18FB" w:rsidRDefault="002D18FB" w:rsidP="002D18FB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Create new system variable</w:t>
      </w:r>
      <w:r w:rsidR="001A0AEA">
        <w:rPr>
          <w:rFonts w:ascii="Times New Roman" w:hAnsi="Times New Roman" w:cs="Times New Roman"/>
          <w:sz w:val="22"/>
          <w:lang w:val="en-US"/>
        </w:rPr>
        <w:t xml:space="preserve">: </w:t>
      </w:r>
      <w:r w:rsidR="001A0AEA" w:rsidRPr="00963A36">
        <w:rPr>
          <w:rFonts w:ascii="Times New Roman" w:hAnsi="Times New Roman" w:cs="Times New Roman"/>
          <w:b/>
          <w:sz w:val="22"/>
          <w:lang w:val="en-US"/>
        </w:rPr>
        <w:t>JAVA_HOME</w:t>
      </w:r>
    </w:p>
    <w:p w:rsidR="002D18FB" w:rsidRDefault="002D18FB" w:rsidP="002D18FB">
      <w:pPr>
        <w:pStyle w:val="ListParagraph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Value: JDK path, ex : </w:t>
      </w:r>
      <w:r w:rsidRPr="00805331">
        <w:rPr>
          <w:rFonts w:ascii="Times New Roman" w:hAnsi="Times New Roman" w:cs="Times New Roman"/>
          <w:sz w:val="22"/>
          <w:lang w:val="en-US"/>
        </w:rPr>
        <w:t>C:\Program Files\Java\jdk1.8.0_131</w:t>
      </w:r>
      <w:r>
        <w:rPr>
          <w:rFonts w:ascii="Times New Roman" w:hAnsi="Times New Roman" w:cs="Times New Roman"/>
          <w:sz w:val="22"/>
          <w:lang w:val="en-US"/>
        </w:rPr>
        <w:t xml:space="preserve">) </w:t>
      </w:r>
    </w:p>
    <w:p w:rsidR="002D18FB" w:rsidRDefault="002D18FB" w:rsidP="002D18FB">
      <w:pPr>
        <w:pStyle w:val="ListParagraph"/>
        <w:numPr>
          <w:ilvl w:val="1"/>
          <w:numId w:val="2"/>
        </w:numPr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Edit </w:t>
      </w:r>
      <w:r w:rsidRPr="004A586F">
        <w:rPr>
          <w:rFonts w:ascii="Times New Roman" w:hAnsi="Times New Roman" w:cs="Times New Roman"/>
          <w:sz w:val="22"/>
          <w:lang w:val="en-US"/>
        </w:rPr>
        <w:t>Path</w:t>
      </w:r>
      <w:r>
        <w:rPr>
          <w:rFonts w:ascii="Times New Roman" w:hAnsi="Times New Roman" w:cs="Times New Roman"/>
          <w:sz w:val="22"/>
          <w:lang w:val="en-US"/>
        </w:rPr>
        <w:t xml:space="preserve"> variable: add at last: </w:t>
      </w:r>
      <w:r w:rsidRPr="004A586F">
        <w:rPr>
          <w:rFonts w:ascii="Times New Roman" w:hAnsi="Times New Roman" w:cs="Times New Roman"/>
          <w:sz w:val="22"/>
          <w:lang w:val="en-US"/>
        </w:rPr>
        <w:t>%JAVA_HOME%\bin;</w:t>
      </w:r>
    </w:p>
    <w:p w:rsidR="003845B7" w:rsidRPr="004A586F" w:rsidRDefault="003845B7" w:rsidP="003845B7">
      <w:pPr>
        <w:pStyle w:val="ListParagraph"/>
        <w:ind w:left="792"/>
        <w:jc w:val="left"/>
        <w:rPr>
          <w:rFonts w:ascii="Times New Roman" w:hAnsi="Times New Roman" w:cs="Times New Roman"/>
          <w:sz w:val="22"/>
          <w:lang w:val="en-US"/>
        </w:rPr>
      </w:pPr>
    </w:p>
    <w:p w:rsidR="002D18FB" w:rsidRDefault="002D18FB" w:rsidP="002D18FB">
      <w:pPr>
        <w:pStyle w:val="ListParagraph"/>
        <w:jc w:val="left"/>
        <w:rPr>
          <w:rFonts w:ascii="Times New Roman" w:hAnsi="Times New Roman" w:cs="Times New Roman"/>
          <w:sz w:val="22"/>
          <w:lang w:val="en-US"/>
        </w:rPr>
      </w:pPr>
    </w:p>
    <w:p w:rsidR="002D18FB" w:rsidRDefault="002D18FB" w:rsidP="002D18FB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Setup Maven and environment variable</w:t>
      </w:r>
    </w:p>
    <w:p w:rsidR="002D18FB" w:rsidRPr="00C013F9" w:rsidRDefault="00FD091A" w:rsidP="002D18FB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sz w:val="22"/>
          <w:lang w:val="en-US"/>
        </w:rPr>
      </w:pPr>
      <w:r w:rsidRPr="00C013F9">
        <w:rPr>
          <w:rFonts w:ascii="Times New Roman" w:hAnsi="Times New Roman" w:cs="Times New Roman"/>
          <w:sz w:val="22"/>
          <w:lang w:val="en-US"/>
        </w:rPr>
        <w:t>Download and install</w:t>
      </w:r>
      <w:r w:rsidR="002D18FB" w:rsidRPr="00C013F9">
        <w:rPr>
          <w:rFonts w:ascii="Times New Roman" w:hAnsi="Times New Roman" w:cs="Times New Roman"/>
          <w:sz w:val="22"/>
          <w:lang w:val="en-US"/>
        </w:rPr>
        <w:t xml:space="preserve"> </w:t>
      </w:r>
      <w:r w:rsidR="00DA62CF" w:rsidRPr="00C013F9">
        <w:rPr>
          <w:rFonts w:ascii="Times New Roman" w:hAnsi="Times New Roman" w:cs="Times New Roman"/>
          <w:sz w:val="22"/>
          <w:lang w:val="en-US"/>
        </w:rPr>
        <w:t>apache-maven-3.6</w:t>
      </w:r>
      <w:r w:rsidR="00202EB8" w:rsidRPr="00C013F9">
        <w:rPr>
          <w:rFonts w:ascii="Times New Roman" w:hAnsi="Times New Roman" w:cs="Times New Roman"/>
          <w:sz w:val="22"/>
          <w:lang w:val="en-US"/>
        </w:rPr>
        <w:t>.0</w:t>
      </w:r>
      <w:r w:rsidR="00C013F9" w:rsidRPr="00C013F9">
        <w:rPr>
          <w:rFonts w:ascii="Times New Roman" w:hAnsi="Times New Roman" w:cs="Times New Roman"/>
          <w:sz w:val="22"/>
          <w:lang w:val="en-US"/>
        </w:rPr>
        <w:t>, get latest</w:t>
      </w:r>
    </w:p>
    <w:p w:rsidR="002D18FB" w:rsidRPr="001A0AEA" w:rsidRDefault="002D18FB" w:rsidP="001A0AEA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Create new system variable</w:t>
      </w:r>
      <w:r w:rsidR="001A0AEA">
        <w:rPr>
          <w:rFonts w:ascii="Times New Roman" w:hAnsi="Times New Roman" w:cs="Times New Roman"/>
          <w:sz w:val="22"/>
          <w:lang w:val="en-US"/>
        </w:rPr>
        <w:t xml:space="preserve">: </w:t>
      </w:r>
      <w:r w:rsidR="001A0AEA">
        <w:rPr>
          <w:rFonts w:ascii="Times New Roman" w:hAnsi="Times New Roman" w:cs="Times New Roman"/>
          <w:b/>
          <w:sz w:val="22"/>
          <w:lang w:val="en-US"/>
        </w:rPr>
        <w:t>M2_HOME</w:t>
      </w:r>
    </w:p>
    <w:p w:rsidR="002D18FB" w:rsidRDefault="002D18FB" w:rsidP="002D18FB">
      <w:pPr>
        <w:pStyle w:val="ListParagraph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 xml:space="preserve">Value: (path where you extracted maven folder) </w:t>
      </w:r>
    </w:p>
    <w:p w:rsidR="002D18FB" w:rsidRPr="007C2830" w:rsidRDefault="002D18FB" w:rsidP="002D18FB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sz w:val="22"/>
          <w:lang w:val="en-US"/>
        </w:rPr>
      </w:pPr>
      <w:r w:rsidRPr="0024442A">
        <w:rPr>
          <w:rFonts w:ascii="Times New Roman" w:hAnsi="Times New Roman" w:cs="Times New Roman"/>
          <w:sz w:val="22"/>
          <w:lang w:val="en-US"/>
        </w:rPr>
        <w:t xml:space="preserve">Edit </w:t>
      </w:r>
      <w:r w:rsidRPr="007C2830">
        <w:rPr>
          <w:rFonts w:ascii="Times New Roman" w:hAnsi="Times New Roman" w:cs="Times New Roman"/>
          <w:sz w:val="22"/>
          <w:lang w:val="en-US"/>
        </w:rPr>
        <w:t>Path</w:t>
      </w:r>
      <w:r w:rsidRPr="0024442A">
        <w:rPr>
          <w:rFonts w:ascii="Times New Roman" w:hAnsi="Times New Roman" w:cs="Times New Roman"/>
          <w:sz w:val="22"/>
          <w:lang w:val="en-US"/>
        </w:rPr>
        <w:t xml:space="preserve"> variable: </w:t>
      </w:r>
      <w:r>
        <w:rPr>
          <w:rFonts w:ascii="Times New Roman" w:hAnsi="Times New Roman" w:cs="Times New Roman"/>
          <w:sz w:val="22"/>
          <w:lang w:val="en-US"/>
        </w:rPr>
        <w:t>add</w:t>
      </w:r>
      <w:r w:rsidRPr="0024442A">
        <w:rPr>
          <w:rFonts w:ascii="Times New Roman" w:hAnsi="Times New Roman" w:cs="Times New Roman"/>
          <w:sz w:val="22"/>
          <w:lang w:val="en-US"/>
        </w:rPr>
        <w:t xml:space="preserve"> at last: </w:t>
      </w:r>
      <w:r w:rsidRPr="007C2830">
        <w:rPr>
          <w:rFonts w:ascii="Times New Roman" w:hAnsi="Times New Roman" w:cs="Times New Roman"/>
          <w:sz w:val="22"/>
          <w:lang w:val="en-US"/>
        </w:rPr>
        <w:t>%M2_HOME%\bin;</w:t>
      </w:r>
    </w:p>
    <w:p w:rsidR="002D18FB" w:rsidRDefault="002D18FB" w:rsidP="002D18FB">
      <w:pPr>
        <w:pStyle w:val="ListParagraph"/>
        <w:numPr>
          <w:ilvl w:val="1"/>
          <w:numId w:val="3"/>
        </w:numPr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Check Maven installed successfully: cmd.exe -&gt; mvn –v</w:t>
      </w:r>
    </w:p>
    <w:p w:rsidR="001A0AEA" w:rsidRDefault="00E40D13" w:rsidP="001A0AEA">
      <w:pPr>
        <w:pStyle w:val="ListParagraph"/>
        <w:ind w:left="360"/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A0FFF58" wp14:editId="6F2CE9ED">
            <wp:extent cx="5305425" cy="2774927"/>
            <wp:effectExtent l="0" t="0" r="0" b="69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50941" cy="27987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0AEA" w:rsidRDefault="001A0AEA" w:rsidP="001A0AEA">
      <w:pPr>
        <w:pStyle w:val="ListParagraph"/>
        <w:ind w:left="360"/>
        <w:jc w:val="left"/>
        <w:rPr>
          <w:rFonts w:ascii="Times New Roman" w:hAnsi="Times New Roman" w:cs="Times New Roman"/>
          <w:b/>
          <w:sz w:val="32"/>
          <w:lang w:val="en-US"/>
        </w:rPr>
      </w:pPr>
    </w:p>
    <w:p w:rsidR="003845B7" w:rsidRDefault="003845B7" w:rsidP="001A0AEA">
      <w:pPr>
        <w:pStyle w:val="ListParagraph"/>
        <w:ind w:left="360"/>
        <w:jc w:val="left"/>
        <w:rPr>
          <w:rFonts w:ascii="Times New Roman" w:hAnsi="Times New Roman" w:cs="Times New Roman"/>
          <w:b/>
          <w:sz w:val="32"/>
          <w:lang w:val="en-US"/>
        </w:rPr>
      </w:pPr>
    </w:p>
    <w:p w:rsidR="002D18FB" w:rsidRDefault="00394A8B" w:rsidP="001A0AEA">
      <w:pPr>
        <w:pStyle w:val="ListParagraph"/>
        <w:numPr>
          <w:ilvl w:val="0"/>
          <w:numId w:val="1"/>
        </w:numPr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Setup</w:t>
      </w:r>
      <w:r w:rsidR="002D18FB">
        <w:rPr>
          <w:rFonts w:ascii="Times New Roman" w:hAnsi="Times New Roman" w:cs="Times New Roman"/>
          <w:b/>
          <w:sz w:val="32"/>
          <w:lang w:val="en-US"/>
        </w:rPr>
        <w:t xml:space="preserve"> Eclipse</w:t>
      </w:r>
    </w:p>
    <w:p w:rsidR="00F037CE" w:rsidRDefault="00F037CE" w:rsidP="00F037CE">
      <w:pPr>
        <w:pStyle w:val="ListParagraph"/>
        <w:ind w:left="360"/>
        <w:jc w:val="left"/>
        <w:rPr>
          <w:rFonts w:ascii="Times New Roman" w:hAnsi="Times New Roman" w:cs="Times New Roman"/>
          <w:sz w:val="22"/>
          <w:lang w:val="en-US"/>
        </w:rPr>
      </w:pPr>
      <w:r w:rsidRPr="00F037CE">
        <w:rPr>
          <w:rFonts w:ascii="Times New Roman" w:hAnsi="Times New Roman" w:cs="Times New Roman"/>
          <w:sz w:val="22"/>
          <w:lang w:val="en-US"/>
        </w:rPr>
        <w:t>Download eclipse-jee</w:t>
      </w:r>
      <w:r w:rsidR="00654249">
        <w:rPr>
          <w:rFonts w:ascii="Times New Roman" w:hAnsi="Times New Roman" w:cs="Times New Roman"/>
          <w:sz w:val="22"/>
          <w:lang w:val="en-US"/>
        </w:rPr>
        <w:t>, get latest</w:t>
      </w:r>
    </w:p>
    <w:p w:rsidR="00D628AD" w:rsidRDefault="00D628AD" w:rsidP="00F037CE">
      <w:pPr>
        <w:pStyle w:val="ListParagraph"/>
        <w:ind w:left="360"/>
        <w:jc w:val="left"/>
        <w:rPr>
          <w:rFonts w:ascii="Times New Roman" w:hAnsi="Times New Roman" w:cs="Times New Roman"/>
          <w:sz w:val="22"/>
          <w:lang w:val="en-US"/>
        </w:rPr>
      </w:pPr>
    </w:p>
    <w:p w:rsidR="00F037CE" w:rsidRPr="00F037CE" w:rsidRDefault="00F037CE" w:rsidP="00F037CE">
      <w:pPr>
        <w:pStyle w:val="ListParagraph"/>
        <w:ind w:left="360"/>
        <w:jc w:val="left"/>
        <w:rPr>
          <w:rFonts w:ascii="Times New Roman" w:hAnsi="Times New Roman" w:cs="Times New Roman"/>
          <w:sz w:val="22"/>
          <w:lang w:val="en-US"/>
        </w:rPr>
      </w:pPr>
      <w:r>
        <w:rPr>
          <w:rFonts w:ascii="Times New Roman" w:hAnsi="Times New Roman" w:cs="Times New Roman"/>
          <w:sz w:val="22"/>
          <w:lang w:val="en-US"/>
        </w:rPr>
        <w:t>Config eclipse</w:t>
      </w:r>
    </w:p>
    <w:p w:rsidR="001A0AEA" w:rsidRDefault="001A0AEA" w:rsidP="001A0AEA">
      <w:pPr>
        <w:pStyle w:val="ListParagraph"/>
        <w:ind w:left="360"/>
        <w:jc w:val="left"/>
        <w:rPr>
          <w:noProof/>
          <w:lang w:val="en-US" w:eastAsia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1E9371FF" wp14:editId="4B659E0B">
            <wp:extent cx="4400550" cy="3131893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7158" cy="31365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0AEA">
        <w:rPr>
          <w:noProof/>
          <w:lang w:val="en-US" w:eastAsia="en-US"/>
        </w:rPr>
        <w:t xml:space="preserve"> </w:t>
      </w:r>
    </w:p>
    <w:p w:rsidR="001A0AEA" w:rsidRDefault="001A0AEA" w:rsidP="001A0AEA">
      <w:pPr>
        <w:pStyle w:val="ListParagraph"/>
        <w:ind w:left="360"/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382D003F" wp14:editId="58635644">
            <wp:extent cx="4400550" cy="3131893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10082" cy="3138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67FD" w:rsidRPr="00D628AD" w:rsidRDefault="004267FD" w:rsidP="00D628AD">
      <w:pPr>
        <w:jc w:val="left"/>
        <w:rPr>
          <w:rFonts w:ascii="Times New Roman" w:hAnsi="Times New Roman" w:cs="Times New Roman"/>
          <w:b/>
          <w:sz w:val="32"/>
          <w:lang w:val="en-US"/>
        </w:rPr>
      </w:pPr>
    </w:p>
    <w:p w:rsidR="004267FD" w:rsidRDefault="004267FD" w:rsidP="001A0AEA">
      <w:pPr>
        <w:pStyle w:val="ListParagraph"/>
        <w:ind w:left="360"/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 w:eastAsia="en-US"/>
        </w:rPr>
        <w:lastRenderedPageBreak/>
        <w:drawing>
          <wp:inline distT="0" distB="0" distL="0" distR="0" wp14:anchorId="58A9F2F6" wp14:editId="58BA03F5">
            <wp:extent cx="4467225" cy="3179347"/>
            <wp:effectExtent l="0" t="0" r="0" b="254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80722" cy="31889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4E5D" w:rsidRDefault="00264E5D" w:rsidP="001A0AEA">
      <w:pPr>
        <w:pStyle w:val="ListParagraph"/>
        <w:ind w:left="360"/>
        <w:jc w:val="left"/>
        <w:rPr>
          <w:rFonts w:ascii="Times New Roman" w:hAnsi="Times New Roman" w:cs="Times New Roman"/>
          <w:b/>
          <w:sz w:val="32"/>
          <w:lang w:val="en-US"/>
        </w:rPr>
      </w:pPr>
    </w:p>
    <w:p w:rsidR="00326361" w:rsidRPr="003845B7" w:rsidRDefault="00264E5D" w:rsidP="003845B7">
      <w:pPr>
        <w:pStyle w:val="ListParagraph"/>
        <w:ind w:left="360"/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noProof/>
          <w:lang w:val="en-US" w:eastAsia="en-US"/>
        </w:rPr>
        <w:drawing>
          <wp:inline distT="0" distB="0" distL="0" distR="0" wp14:anchorId="6B8E5688" wp14:editId="03D6427B">
            <wp:extent cx="4171950" cy="2969198"/>
            <wp:effectExtent l="0" t="0" r="0" b="317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7212" cy="29729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361" w:rsidRDefault="00326361" w:rsidP="00326361">
      <w:pPr>
        <w:pStyle w:val="ListParagraph"/>
        <w:ind w:left="360"/>
        <w:jc w:val="left"/>
        <w:rPr>
          <w:rFonts w:ascii="Times New Roman" w:hAnsi="Times New Roman" w:cs="Times New Roman"/>
          <w:sz w:val="22"/>
          <w:lang w:val="en-US"/>
        </w:rPr>
      </w:pPr>
    </w:p>
    <w:p w:rsidR="00D628AD" w:rsidRDefault="00D628AD" w:rsidP="00D628AD">
      <w:pPr>
        <w:ind w:left="720"/>
        <w:jc w:val="left"/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 xml:space="preserve">Import </w:t>
      </w:r>
      <w:r w:rsidRPr="009A6BF3">
        <w:rPr>
          <w:rFonts w:ascii="Times New Roman" w:eastAsia="Times New Roman" w:hAnsi="Times New Roman" w:cs="Times New Roman"/>
          <w:sz w:val="22"/>
          <w:lang w:val="en-US"/>
        </w:rPr>
        <w:t>Code_Templ</w:t>
      </w:r>
      <w:r>
        <w:rPr>
          <w:rFonts w:ascii="Times New Roman" w:eastAsia="Times New Roman" w:hAnsi="Times New Roman" w:cs="Times New Roman"/>
          <w:sz w:val="22"/>
          <w:lang w:val="en-US"/>
        </w:rPr>
        <w:t>ates.xml</w:t>
      </w:r>
    </w:p>
    <w:p w:rsidR="00D628AD" w:rsidRDefault="00D628AD" w:rsidP="00D628AD">
      <w:pPr>
        <w:ind w:left="720"/>
        <w:jc w:val="left"/>
        <w:rPr>
          <w:rFonts w:ascii="Times New Roman" w:eastAsia="Times New Roman" w:hAnsi="Times New Roman" w:cs="Times New Roman"/>
          <w:sz w:val="22"/>
          <w:lang w:val="en-US"/>
        </w:rPr>
      </w:pPr>
      <w:r>
        <w:rPr>
          <w:rFonts w:ascii="Times New Roman" w:eastAsia="Times New Roman" w:hAnsi="Times New Roman" w:cs="Times New Roman"/>
          <w:sz w:val="22"/>
          <w:lang w:val="en-US"/>
        </w:rPr>
        <w:t xml:space="preserve">Import </w:t>
      </w:r>
      <w:r w:rsidRPr="009A6BF3">
        <w:rPr>
          <w:rFonts w:ascii="Times New Roman" w:eastAsia="Times New Roman" w:hAnsi="Times New Roman" w:cs="Times New Roman"/>
          <w:sz w:val="22"/>
          <w:lang w:val="en-US"/>
        </w:rPr>
        <w:t>Code_Formatter.xml</w:t>
      </w:r>
    </w:p>
    <w:p w:rsidR="00BD5923" w:rsidRDefault="00BD5923" w:rsidP="00326361">
      <w:pPr>
        <w:pStyle w:val="ListParagraph"/>
        <w:ind w:left="360"/>
        <w:jc w:val="left"/>
        <w:rPr>
          <w:rFonts w:ascii="Times New Roman" w:hAnsi="Times New Roman" w:cs="Times New Roman"/>
          <w:sz w:val="22"/>
          <w:lang w:val="en-US"/>
        </w:rPr>
      </w:pPr>
    </w:p>
    <w:p w:rsidR="00D40DCA" w:rsidRDefault="00D40DCA" w:rsidP="00D40DCA">
      <w:pPr>
        <w:jc w:val="left"/>
        <w:rPr>
          <w:rFonts w:ascii="Times New Roman" w:hAnsi="Times New Roman" w:cs="Times New Roman"/>
          <w:b/>
          <w:sz w:val="32"/>
          <w:lang w:val="en-US"/>
        </w:rPr>
      </w:pPr>
      <w:r>
        <w:rPr>
          <w:rFonts w:ascii="Times New Roman" w:hAnsi="Times New Roman" w:cs="Times New Roman"/>
          <w:b/>
          <w:sz w:val="32"/>
          <w:lang w:val="en-US"/>
        </w:rPr>
        <w:t>Project</w:t>
      </w:r>
    </w:p>
    <w:p w:rsidR="00D40DCA" w:rsidRPr="00D628AD" w:rsidRDefault="00E54A0F" w:rsidP="00D628AD">
      <w:pPr>
        <w:pStyle w:val="ListParagraph"/>
        <w:numPr>
          <w:ilvl w:val="0"/>
          <w:numId w:val="7"/>
        </w:numPr>
        <w:jc w:val="left"/>
        <w:rPr>
          <w:rFonts w:ascii="Times New Roman" w:hAnsi="Times New Roman" w:cs="Times New Roman"/>
          <w:sz w:val="22"/>
          <w:lang w:val="en-US"/>
        </w:rPr>
      </w:pPr>
      <w:r w:rsidRPr="00E54A0F">
        <w:rPr>
          <w:rFonts w:ascii="Times New Roman" w:hAnsi="Times New Roman" w:cs="Times New Roman"/>
          <w:sz w:val="22"/>
          <w:lang w:val="en-US"/>
        </w:rPr>
        <w:t>Download and import existence maven project</w:t>
      </w:r>
    </w:p>
    <w:p w:rsidR="00D40DCA" w:rsidRPr="00D40DCA" w:rsidRDefault="00D40DCA" w:rsidP="00D40DCA">
      <w:pPr>
        <w:pStyle w:val="ListParagraph"/>
        <w:numPr>
          <w:ilvl w:val="0"/>
          <w:numId w:val="7"/>
        </w:numPr>
        <w:jc w:val="left"/>
        <w:rPr>
          <w:sz w:val="22"/>
        </w:rPr>
      </w:pPr>
      <w:r w:rsidRPr="00D40DCA">
        <w:rPr>
          <w:rFonts w:ascii="Times New Roman" w:hAnsi="Times New Roman" w:cs="Times New Roman"/>
          <w:sz w:val="22"/>
          <w:lang w:val="en-US"/>
        </w:rPr>
        <w:t>FindBug</w:t>
      </w:r>
      <w:bookmarkStart w:id="0" w:name="_GoBack"/>
      <w:bookmarkEnd w:id="0"/>
    </w:p>
    <w:sectPr w:rsidR="00D40DCA" w:rsidRPr="00D40DCA">
      <w:footnotePr>
        <w:pos w:val="beneathText"/>
      </w:footnotePr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C2EA6" w:rsidRDefault="000C2EA6" w:rsidP="002D18FB">
      <w:r>
        <w:separator/>
      </w:r>
    </w:p>
  </w:endnote>
  <w:endnote w:type="continuationSeparator" w:id="0">
    <w:p w:rsidR="000C2EA6" w:rsidRDefault="000C2EA6" w:rsidP="002D18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C2EA6" w:rsidRDefault="000C2EA6" w:rsidP="002D18FB">
      <w:r>
        <w:separator/>
      </w:r>
    </w:p>
  </w:footnote>
  <w:footnote w:type="continuationSeparator" w:id="0">
    <w:p w:rsidR="000C2EA6" w:rsidRDefault="000C2EA6" w:rsidP="002D18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multilevel"/>
    <w:tmpl w:val="00000001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sz w:val="22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  <w:sz w:val="22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1">
    <w:nsid w:val="00000002"/>
    <w:multiLevelType w:val="multilevel"/>
    <w:tmpl w:val="00000002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b w:val="0"/>
        <w:sz w:val="22"/>
        <w:szCs w:val="22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  <w:rPr>
        <w:b/>
        <w:sz w:val="22"/>
        <w:lang w:val="en-US"/>
      </w:r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2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Calibri" w:hAnsi="Arial" w:cs="Arial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/>
        <w:sz w:val="22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360"/>
      </w:pPr>
      <w:rPr>
        <w:rFonts w:ascii="Wingdings" w:hAnsi="Wingdings" w:cs="Wingdings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800" w:hanging="360"/>
      </w:pPr>
      <w:rPr>
        <w:rFonts w:ascii="Symbol" w:hAnsi="Symbol" w:cs="Symbol"/>
      </w:rPr>
    </w:lvl>
    <w:lvl w:ilvl="4">
      <w:start w:val="1"/>
      <w:numFmt w:val="decimal"/>
      <w:lvlText w:val="%1.%2.%3.%4.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1.%2.%3.%4.%5.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1.%2.%3.%4.%5.%6.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1.%2.%3.%4.%5.%6.%7.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1.%2.%3.%4.%5.%6.%7.%8.%9."/>
      <w:lvlJc w:val="left"/>
      <w:pPr>
        <w:tabs>
          <w:tab w:val="num" w:pos="3600"/>
        </w:tabs>
        <w:ind w:left="3600" w:hanging="360"/>
      </w:pPr>
    </w:lvl>
  </w:abstractNum>
  <w:abstractNum w:abstractNumId="3">
    <w:nsid w:val="00000007"/>
    <w:multiLevelType w:val="multilevel"/>
    <w:tmpl w:val="00000007"/>
    <w:lvl w:ilvl="0">
      <w:start w:val="1"/>
      <w:numFmt w:val="decimal"/>
      <w:lvlText w:val="%1."/>
      <w:lvlJc w:val="left"/>
      <w:pPr>
        <w:tabs>
          <w:tab w:val="num" w:pos="0"/>
        </w:tabs>
        <w:ind w:left="360" w:hanging="360"/>
      </w:pPr>
      <w:rPr>
        <w:b/>
        <w:sz w:val="32"/>
        <w:lang w:val="en-US"/>
      </w:rPr>
    </w:lvl>
    <w:lvl w:ilvl="1">
      <w:start w:val="1"/>
      <w:numFmt w:val="decimal"/>
      <w:lvlText w:val="%1.%2."/>
      <w:lvlJc w:val="left"/>
      <w:pPr>
        <w:tabs>
          <w:tab w:val="num" w:pos="0"/>
        </w:tabs>
        <w:ind w:left="792" w:hanging="432"/>
      </w:pPr>
      <w:rPr>
        <w:rFonts w:eastAsia="Arial" w:cs="Arial"/>
        <w:b/>
        <w:bCs/>
        <w:i/>
        <w:sz w:val="22"/>
        <w:lang w:val="en-US"/>
      </w:rPr>
    </w:lvl>
    <w:lvl w:ilvl="2">
      <w:start w:val="1"/>
      <w:numFmt w:val="decimal"/>
      <w:lvlText w:val="%1.%2.%3."/>
      <w:lvlJc w:val="left"/>
      <w:pPr>
        <w:tabs>
          <w:tab w:val="num" w:pos="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0"/>
        </w:tabs>
        <w:ind w:left="1728" w:hanging="648"/>
      </w:pPr>
      <w:rPr>
        <w:sz w:val="22"/>
        <w:lang w:val="en-US"/>
      </w:rPr>
    </w:lvl>
    <w:lvl w:ilvl="4">
      <w:start w:val="1"/>
      <w:numFmt w:val="decimal"/>
      <w:lvlText w:val="%1.%2.%3.%4.%5."/>
      <w:lvlJc w:val="left"/>
      <w:pPr>
        <w:tabs>
          <w:tab w:val="num" w:pos="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0"/>
        </w:tabs>
        <w:ind w:left="4320" w:hanging="1440"/>
      </w:pPr>
    </w:lvl>
  </w:abstractNum>
  <w:abstractNum w:abstractNumId="4">
    <w:nsid w:val="17042D46"/>
    <w:multiLevelType w:val="hybridMultilevel"/>
    <w:tmpl w:val="2242B420"/>
    <w:lvl w:ilvl="0" w:tplc="0192B194">
      <w:start w:val="3"/>
      <w:numFmt w:val="bullet"/>
      <w:lvlText w:val="-"/>
      <w:lvlJc w:val="left"/>
      <w:pPr>
        <w:ind w:left="106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0" w:hanging="360"/>
      </w:pPr>
      <w:rPr>
        <w:rFonts w:ascii="Wingdings" w:hAnsi="Wingdings" w:hint="default"/>
      </w:rPr>
    </w:lvl>
  </w:abstractNum>
  <w:abstractNum w:abstractNumId="5">
    <w:nsid w:val="2DC63205"/>
    <w:multiLevelType w:val="multilevel"/>
    <w:tmpl w:val="634AA02E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abstractNum w:abstractNumId="6">
    <w:nsid w:val="3C6D616D"/>
    <w:multiLevelType w:val="hybridMultilevel"/>
    <w:tmpl w:val="F2AE8630"/>
    <w:lvl w:ilvl="0" w:tplc="E2824A9E"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  <w:b/>
        <w:sz w:val="32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doNotDisplayPageBoundaries/>
  <w:defaultTabStop w:val="720"/>
  <w:characterSpacingControl w:val="doNotCompress"/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D18FB"/>
    <w:rsid w:val="00090FA4"/>
    <w:rsid w:val="000C2EA6"/>
    <w:rsid w:val="001A0AEA"/>
    <w:rsid w:val="00202EB8"/>
    <w:rsid w:val="00253FCC"/>
    <w:rsid w:val="00264E5D"/>
    <w:rsid w:val="002D18FB"/>
    <w:rsid w:val="00326361"/>
    <w:rsid w:val="003845B7"/>
    <w:rsid w:val="00394A8B"/>
    <w:rsid w:val="004267FD"/>
    <w:rsid w:val="00604D2B"/>
    <w:rsid w:val="00654249"/>
    <w:rsid w:val="00963A36"/>
    <w:rsid w:val="009F0D62"/>
    <w:rsid w:val="00BD5923"/>
    <w:rsid w:val="00C013F9"/>
    <w:rsid w:val="00C66D23"/>
    <w:rsid w:val="00D40DCA"/>
    <w:rsid w:val="00D50E14"/>
    <w:rsid w:val="00D628AD"/>
    <w:rsid w:val="00DA62CF"/>
    <w:rsid w:val="00DB44C4"/>
    <w:rsid w:val="00E40D13"/>
    <w:rsid w:val="00E54A0F"/>
    <w:rsid w:val="00F037CE"/>
    <w:rsid w:val="00FA2C2C"/>
    <w:rsid w:val="00FD09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7D50D1-FD7F-4A2D-9EF2-2DC7313F9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6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6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7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6"/>
    <w:qFormat/>
    <w:rsid w:val="002D18FB"/>
    <w:pPr>
      <w:suppressAutoHyphens/>
      <w:spacing w:after="0" w:line="240" w:lineRule="auto"/>
      <w:jc w:val="both"/>
    </w:pPr>
    <w:rPr>
      <w:rFonts w:ascii="Arial" w:eastAsia="Calibri" w:hAnsi="Arial" w:cs="Calibri"/>
      <w:sz w:val="20"/>
      <w:lang w:val="ru-RU" w:eastAsia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7"/>
    <w:qFormat/>
    <w:rsid w:val="002D18FB"/>
    <w:pPr>
      <w:ind w:left="720"/>
    </w:pPr>
  </w:style>
  <w:style w:type="paragraph" w:styleId="Footer">
    <w:name w:val="footer"/>
    <w:basedOn w:val="Normal"/>
    <w:link w:val="FooterChar"/>
    <w:uiPriority w:val="6"/>
    <w:rsid w:val="002D18F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6"/>
    <w:rsid w:val="002D18FB"/>
    <w:rPr>
      <w:rFonts w:ascii="Arial" w:eastAsia="Calibri" w:hAnsi="Arial" w:cs="Calibri"/>
      <w:sz w:val="20"/>
      <w:lang w:val="ru-RU" w:eastAsia="ar-SA"/>
    </w:rPr>
  </w:style>
  <w:style w:type="paragraph" w:styleId="Header">
    <w:name w:val="header"/>
    <w:basedOn w:val="Normal"/>
    <w:link w:val="HeaderChar"/>
    <w:uiPriority w:val="99"/>
    <w:unhideWhenUsed/>
    <w:rsid w:val="002D18F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D18FB"/>
    <w:rPr>
      <w:rFonts w:ascii="Arial" w:eastAsia="Calibri" w:hAnsi="Arial" w:cs="Calibri"/>
      <w:sz w:val="20"/>
      <w:lang w:val="ru-RU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101</Words>
  <Characters>576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22</cp:revision>
  <dcterms:created xsi:type="dcterms:W3CDTF">2019-03-09T10:41:00Z</dcterms:created>
  <dcterms:modified xsi:type="dcterms:W3CDTF">2022-06-21T03:36:00Z</dcterms:modified>
</cp:coreProperties>
</file>